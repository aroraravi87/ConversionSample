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Default="001D3873" w:rsidP="004E1AED">
      <w:pPr>
        <w:pStyle w:val="Title"/>
      </w:pPr>
      <w:r>
        <w:t>Avs to Jvs Conversion</w:t>
      </w:r>
    </w:p>
    <w:p w:rsidR="00BD40C9" w:rsidRPr="004E1AED" w:rsidRDefault="00BD40C9" w:rsidP="004E1AED">
      <w:pPr>
        <w:pStyle w:val="Title"/>
      </w:pPr>
    </w:p>
    <w:p w:rsidR="00BD40C9" w:rsidRDefault="00BD40C9" w:rsidP="00BD40C9">
      <w:pPr>
        <w:pStyle w:val="Heading1"/>
      </w:pPr>
      <w:r>
        <w:t>Prerequisite Softwares</w:t>
      </w:r>
      <w:r w:rsidR="001D3873">
        <w:tab/>
      </w:r>
    </w:p>
    <w:p w:rsidR="00BD40C9" w:rsidRDefault="00BD40C9" w:rsidP="00BD40C9">
      <w:r>
        <w:t>Below is the prerequisite software which need to installed</w:t>
      </w:r>
    </w:p>
    <w:p w:rsidR="00BD40C9" w:rsidRDefault="00BD40C9" w:rsidP="00BD40C9">
      <w:pPr>
        <w:pStyle w:val="ListParagraph"/>
        <w:numPr>
          <w:ilvl w:val="0"/>
          <w:numId w:val="21"/>
        </w:numPr>
      </w:pPr>
      <w:r>
        <w:t>Microsoft SQL Server.</w:t>
      </w:r>
    </w:p>
    <w:p w:rsidR="00BD40C9" w:rsidRPr="004E1AED" w:rsidRDefault="00BD40C9" w:rsidP="00BD40C9">
      <w:pPr>
        <w:pStyle w:val="ListParagraph"/>
        <w:numPr>
          <w:ilvl w:val="0"/>
          <w:numId w:val="21"/>
        </w:numPr>
      </w:pPr>
      <w:r>
        <w:t xml:space="preserve">Microsoft Office -Excel  </w:t>
      </w:r>
    </w:p>
    <w:p w:rsidR="00BD40C9" w:rsidRDefault="00BD40C9" w:rsidP="00BD40C9">
      <w:pPr>
        <w:pStyle w:val="Heading1"/>
      </w:pPr>
      <w:r>
        <w:t>About</w:t>
      </w:r>
      <w:r>
        <w:tab/>
      </w:r>
    </w:p>
    <w:p w:rsidR="00BD40C9" w:rsidRPr="00BD40C9" w:rsidRDefault="00BD40C9" w:rsidP="00BD40C9"/>
    <w:p w:rsidR="001D3873" w:rsidRDefault="001D3873" w:rsidP="001D3873">
      <w:r>
        <w:t xml:space="preserve">Conversion tool is designed to convert the AVS script file into JVS Format. Through this tool you can convert multiple AVS script files into JVS scripts in one go. AVS File </w:t>
      </w:r>
      <w:r w:rsidR="008147ED">
        <w:t>extension</w:t>
      </w:r>
      <w:r>
        <w:t xml:space="preserve"> should be “*</w:t>
      </w:r>
      <w:r w:rsidRPr="001D3873">
        <w:rPr>
          <w:b/>
        </w:rPr>
        <w:t>.</w:t>
      </w:r>
      <w:proofErr w:type="spellStart"/>
      <w:r w:rsidRPr="001D3873">
        <w:rPr>
          <w:b/>
        </w:rPr>
        <w:t>mls</w:t>
      </w:r>
      <w:proofErr w:type="spellEnd"/>
      <w:r>
        <w:rPr>
          <w:b/>
        </w:rPr>
        <w:t xml:space="preserve">” </w:t>
      </w:r>
      <w:r w:rsidRPr="001D3873">
        <w:t xml:space="preserve">and </w:t>
      </w:r>
      <w:r>
        <w:t xml:space="preserve">it will convert into </w:t>
      </w:r>
      <w:r w:rsidRPr="001D3873">
        <w:rPr>
          <w:b/>
        </w:rPr>
        <w:t>“*.java”</w:t>
      </w:r>
      <w:r>
        <w:t xml:space="preserve"> file</w:t>
      </w:r>
      <w:r w:rsidR="00DA1038">
        <w:t xml:space="preserve">. </w:t>
      </w:r>
    </w:p>
    <w:p w:rsidR="001D3873" w:rsidRDefault="001D3873" w:rsidP="001D3873"/>
    <w:p w:rsidR="001D3873" w:rsidRDefault="00990F93" w:rsidP="001D3873">
      <w:r>
        <w:rPr>
          <w:noProof/>
          <w:lang w:eastAsia="en-US"/>
        </w:rPr>
        <w:drawing>
          <wp:inline distT="0" distB="0" distL="0" distR="0" wp14:anchorId="46A0BAB2" wp14:editId="42B64600">
            <wp:extent cx="5943600" cy="4191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91635"/>
                    </a:xfrm>
                    <a:prstGeom prst="rect">
                      <a:avLst/>
                    </a:prstGeom>
                  </pic:spPr>
                </pic:pic>
              </a:graphicData>
            </a:graphic>
          </wp:inline>
        </w:drawing>
      </w:r>
    </w:p>
    <w:p w:rsidR="001D3873" w:rsidRDefault="001D3873" w:rsidP="001D3873">
      <w:pPr>
        <w:pStyle w:val="Heading1"/>
      </w:pPr>
      <w:r>
        <w:lastRenderedPageBreak/>
        <w:t>Inputs</w:t>
      </w:r>
      <w:r>
        <w:tab/>
      </w:r>
    </w:p>
    <w:p w:rsidR="0082550E" w:rsidRDefault="0082550E" w:rsidP="001D3873"/>
    <w:p w:rsidR="001D3873" w:rsidRDefault="001D3873" w:rsidP="001D3873">
      <w:r>
        <w:t>Following Input need to be provide by user.</w:t>
      </w:r>
    </w:p>
    <w:p w:rsidR="001D3873" w:rsidRDefault="001D3873" w:rsidP="001D3873">
      <w:r w:rsidRPr="001D3873">
        <w:rPr>
          <w:b/>
        </w:rPr>
        <w:t>Script Path:</w:t>
      </w:r>
      <w:r>
        <w:t xml:space="preserve"> User have to provide the AVS Script folder location where All AVS</w:t>
      </w:r>
      <w:r w:rsidR="0082550E">
        <w:t xml:space="preserve"> </w:t>
      </w:r>
      <w:r>
        <w:t>(*.</w:t>
      </w:r>
      <w:proofErr w:type="spellStart"/>
      <w:r>
        <w:t>mls</w:t>
      </w:r>
      <w:proofErr w:type="spellEnd"/>
      <w:r>
        <w:t>) files are placed.</w:t>
      </w:r>
    </w:p>
    <w:p w:rsidR="001D3873" w:rsidRDefault="001D3873" w:rsidP="001D3873">
      <w:r w:rsidRPr="001D3873">
        <w:rPr>
          <w:b/>
        </w:rPr>
        <w:t>Library</w:t>
      </w:r>
      <w:r w:rsidRPr="001D3873">
        <w:rPr>
          <w:b/>
        </w:rPr>
        <w:t xml:space="preserve"> Path</w:t>
      </w:r>
      <w:r w:rsidR="0082550E">
        <w:rPr>
          <w:b/>
        </w:rPr>
        <w:t xml:space="preserve">: </w:t>
      </w:r>
      <w:r w:rsidR="0082550E" w:rsidRPr="0082550E">
        <w:t>That is optional but mandate if they are getting called inside plugin.</w:t>
      </w:r>
    </w:p>
    <w:p w:rsidR="00BD40C9" w:rsidRDefault="001D3873" w:rsidP="001D3873">
      <w:r w:rsidRPr="001D3873">
        <w:rPr>
          <w:b/>
        </w:rPr>
        <w:t>Output</w:t>
      </w:r>
      <w:r w:rsidRPr="001D3873">
        <w:rPr>
          <w:b/>
        </w:rPr>
        <w:t xml:space="preserve"> Path</w:t>
      </w:r>
      <w:r>
        <w:rPr>
          <w:b/>
        </w:rPr>
        <w:t>:</w:t>
      </w:r>
      <w:r w:rsidR="0082550E">
        <w:rPr>
          <w:b/>
        </w:rPr>
        <w:t xml:space="preserve"> </w:t>
      </w:r>
      <w:r w:rsidR="0082550E" w:rsidRPr="0082550E">
        <w:t>User have to provide the Output path location where dat</w:t>
      </w:r>
      <w:r w:rsidR="0082550E">
        <w:t>a will be dump after conversion.</w:t>
      </w:r>
    </w:p>
    <w:p w:rsidR="00BD40C9" w:rsidRDefault="00BD40C9" w:rsidP="001D3873">
      <w:r>
        <w:t>When you provide input</w:t>
      </w:r>
      <w:r>
        <w:t>s</w:t>
      </w:r>
      <w:r>
        <w:t xml:space="preserve"> and click on submit button it will show the </w:t>
      </w:r>
      <w:r>
        <w:t>progress till conversation not done. At last it will show count of number of files success or failure.</w:t>
      </w:r>
    </w:p>
    <w:p w:rsidR="00BD40C9" w:rsidRPr="0082550E" w:rsidRDefault="00BD40C9" w:rsidP="001D3873"/>
    <w:p w:rsidR="00990F93" w:rsidRDefault="00990F93" w:rsidP="00990F93">
      <w:pPr>
        <w:pStyle w:val="Heading1"/>
      </w:pPr>
      <w:r>
        <w:t>Settings</w:t>
      </w:r>
      <w:r>
        <w:tab/>
      </w:r>
    </w:p>
    <w:p w:rsidR="001D3873" w:rsidRDefault="001D3873" w:rsidP="001D3873"/>
    <w:p w:rsidR="0082550E" w:rsidRDefault="0082550E" w:rsidP="001D3873">
      <w:r>
        <w:t xml:space="preserve">User can able to change the setting of Conversation </w:t>
      </w:r>
      <w:r w:rsidR="00654568">
        <w:t>tool. Below</w:t>
      </w:r>
      <w:r>
        <w:t xml:space="preserve"> things can user do through</w:t>
      </w:r>
      <w:r w:rsidR="00654568">
        <w:t xml:space="preserve"> this</w:t>
      </w:r>
      <w:r>
        <w:t xml:space="preserve"> setting page.</w:t>
      </w:r>
    </w:p>
    <w:p w:rsidR="0082550E" w:rsidRDefault="0082550E" w:rsidP="0082550E">
      <w:pPr>
        <w:pStyle w:val="ListParagraph"/>
        <w:numPr>
          <w:ilvl w:val="0"/>
          <w:numId w:val="19"/>
        </w:numPr>
      </w:pPr>
      <w:r>
        <w:t xml:space="preserve">User can change the database connection by provide server name and database name. server name will SQL Server instance and database name from which you want to connect.  </w:t>
      </w:r>
    </w:p>
    <w:p w:rsidR="0082550E" w:rsidRDefault="0082550E" w:rsidP="0082550E">
      <w:pPr>
        <w:pStyle w:val="ListParagraph"/>
        <w:numPr>
          <w:ilvl w:val="0"/>
          <w:numId w:val="19"/>
        </w:numPr>
      </w:pPr>
      <w:r>
        <w:t>User can provide the excel file path and that excel will be used by tool for conversion or get the Enum values.</w:t>
      </w:r>
    </w:p>
    <w:p w:rsidR="00BD40C9" w:rsidRDefault="0082550E" w:rsidP="00D86B49">
      <w:pPr>
        <w:pStyle w:val="ListParagraph"/>
        <w:numPr>
          <w:ilvl w:val="0"/>
          <w:numId w:val="19"/>
        </w:numPr>
      </w:pPr>
      <w:r>
        <w:t>User can provide the path log file where generated log will be dump incase exception occur while tool conversion.</w:t>
      </w:r>
    </w:p>
    <w:p w:rsidR="00BD40C9" w:rsidRDefault="00BD40C9" w:rsidP="00BD40C9"/>
    <w:p w:rsidR="00BD40C9" w:rsidRPr="002B4954" w:rsidRDefault="00BD40C9" w:rsidP="00BD40C9">
      <w:pPr>
        <w:rPr>
          <w:b/>
        </w:rPr>
      </w:pPr>
      <w:r w:rsidRPr="002B4954">
        <w:rPr>
          <w:b/>
        </w:rPr>
        <w:t>Format of Connection:</w:t>
      </w:r>
    </w:p>
    <w:p w:rsidR="00BD40C9" w:rsidRDefault="00BD40C9" w:rsidP="00BD40C9">
      <w:r w:rsidRPr="002B4954">
        <w:rPr>
          <w:b/>
        </w:rPr>
        <w:t>“</w:t>
      </w:r>
      <w:r>
        <w:t>connection String</w:t>
      </w:r>
      <w:r>
        <w:t>="Data Source</w:t>
      </w:r>
      <w:r>
        <w:t>=”</w:t>
      </w:r>
      <w:r w:rsidRPr="002B4954">
        <w:rPr>
          <w:b/>
        </w:rPr>
        <w:t xml:space="preserve"> Server</w:t>
      </w:r>
      <w:r w:rsidRPr="002B4954">
        <w:rPr>
          <w:b/>
        </w:rPr>
        <w:t xml:space="preserve"> </w:t>
      </w:r>
      <w:r w:rsidRPr="002B4954">
        <w:rPr>
          <w:b/>
        </w:rPr>
        <w:t>Name</w:t>
      </w:r>
      <w:r>
        <w:t>”; Initial</w:t>
      </w:r>
      <w:r>
        <w:t xml:space="preserve"> Catalog</w:t>
      </w:r>
      <w:r>
        <w:t>=”</w:t>
      </w:r>
      <w:r w:rsidRPr="002B4954">
        <w:rPr>
          <w:b/>
        </w:rPr>
        <w:t xml:space="preserve"> Database</w:t>
      </w:r>
      <w:r w:rsidRPr="002B4954">
        <w:rPr>
          <w:b/>
        </w:rPr>
        <w:t xml:space="preserve"> </w:t>
      </w:r>
      <w:r w:rsidRPr="002B4954">
        <w:rPr>
          <w:b/>
        </w:rPr>
        <w:t>Name</w:t>
      </w:r>
      <w:r>
        <w:t>”; Integrated</w:t>
      </w:r>
      <w:r>
        <w:t xml:space="preserve"> Security=true;"    </w:t>
      </w:r>
      <w:r>
        <w:t>provider Name</w:t>
      </w:r>
      <w:r>
        <w:t>="</w:t>
      </w:r>
      <w:r>
        <w:t>System. Data. SqlClient</w:t>
      </w:r>
      <w:r>
        <w:t>"</w:t>
      </w:r>
      <w:r w:rsidRPr="002B4954">
        <w:rPr>
          <w:b/>
        </w:rPr>
        <w:t>”</w:t>
      </w:r>
    </w:p>
    <w:p w:rsidR="00BD40C9" w:rsidRDefault="00BD40C9" w:rsidP="00BD40C9"/>
    <w:p w:rsidR="001D3873" w:rsidRDefault="00F32ACC" w:rsidP="00BD40C9">
      <w:pPr>
        <w:pStyle w:val="ListParagraph"/>
      </w:pPr>
      <w:r>
        <w:rPr>
          <w:noProof/>
          <w:lang w:eastAsia="en-US"/>
        </w:rPr>
        <w:lastRenderedPageBreak/>
        <w:drawing>
          <wp:inline distT="0" distB="0" distL="0" distR="0" wp14:anchorId="592565E3" wp14:editId="6514941A">
            <wp:extent cx="50292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3600450"/>
                    </a:xfrm>
                    <a:prstGeom prst="rect">
                      <a:avLst/>
                    </a:prstGeom>
                  </pic:spPr>
                </pic:pic>
              </a:graphicData>
            </a:graphic>
          </wp:inline>
        </w:drawing>
      </w:r>
    </w:p>
    <w:p w:rsidR="00BD40C9" w:rsidRDefault="00BD40C9" w:rsidP="001D3873"/>
    <w:p w:rsidR="00BD40C9" w:rsidRDefault="00BD40C9" w:rsidP="001D3873"/>
    <w:p w:rsidR="002B4954" w:rsidRDefault="002B4954" w:rsidP="002B4954">
      <w:pPr>
        <w:pStyle w:val="Heading1"/>
      </w:pPr>
      <w:r>
        <w:t>Inputs</w:t>
      </w:r>
      <w:r>
        <w:tab/>
      </w:r>
    </w:p>
    <w:p w:rsidR="002B4954" w:rsidRDefault="002B4954" w:rsidP="002B4954">
      <w:r>
        <w:t>Following Input need to be provide by user.</w:t>
      </w:r>
    </w:p>
    <w:p w:rsidR="002B4954" w:rsidRPr="002B4954" w:rsidRDefault="002B4954" w:rsidP="002B4954">
      <w:pPr>
        <w:rPr>
          <w:b/>
        </w:rPr>
      </w:pPr>
      <w:r>
        <w:rPr>
          <w:b/>
        </w:rPr>
        <w:t>Server Name</w:t>
      </w:r>
      <w:r w:rsidRPr="001D3873">
        <w:rPr>
          <w:b/>
        </w:rPr>
        <w:t>:</w:t>
      </w:r>
      <w:r>
        <w:t xml:space="preserve"> User have to provide the </w:t>
      </w:r>
      <w:r>
        <w:t>name of SQL server instance name.</w:t>
      </w:r>
    </w:p>
    <w:p w:rsidR="00233C9E" w:rsidRDefault="002B4954" w:rsidP="002B4954">
      <w:r>
        <w:rPr>
          <w:b/>
        </w:rPr>
        <w:t>Datab</w:t>
      </w:r>
      <w:r w:rsidRPr="002B4954">
        <w:rPr>
          <w:b/>
        </w:rPr>
        <w:t>ase Name</w:t>
      </w:r>
      <w:r>
        <w:t>: Name of the database where provided DB script has been executed.</w:t>
      </w:r>
    </w:p>
    <w:p w:rsidR="002B4954" w:rsidRDefault="002B4954" w:rsidP="002B4954">
      <w:r>
        <w:rPr>
          <w:b/>
        </w:rPr>
        <w:t>Excel</w:t>
      </w:r>
      <w:r w:rsidRPr="001D3873">
        <w:rPr>
          <w:b/>
        </w:rPr>
        <w:t xml:space="preserve"> Path</w:t>
      </w:r>
      <w:r>
        <w:rPr>
          <w:b/>
        </w:rPr>
        <w:t xml:space="preserve">: </w:t>
      </w:r>
      <w:r>
        <w:t>Excel path will be that location where excel has been placed for application access</w:t>
      </w:r>
      <w:r w:rsidRPr="0082550E">
        <w:t>.</w:t>
      </w:r>
    </w:p>
    <w:p w:rsidR="002B4954" w:rsidRPr="0082550E" w:rsidRDefault="002B4954" w:rsidP="002B4954">
      <w:r>
        <w:rPr>
          <w:b/>
        </w:rPr>
        <w:t>Log</w:t>
      </w:r>
      <w:r w:rsidRPr="001D3873">
        <w:rPr>
          <w:b/>
        </w:rPr>
        <w:t xml:space="preserve"> Path</w:t>
      </w:r>
      <w:r>
        <w:rPr>
          <w:b/>
        </w:rPr>
        <w:t xml:space="preserve">: </w:t>
      </w:r>
      <w:r>
        <w:t>That location will be used to dump the log files with conversion status</w:t>
      </w:r>
      <w:r>
        <w:t>.</w:t>
      </w:r>
    </w:p>
    <w:p w:rsidR="002B4954" w:rsidRDefault="002B4954" w:rsidP="001D3873"/>
    <w:p w:rsidR="00233C9E" w:rsidRDefault="00233C9E" w:rsidP="00233C9E">
      <w:pPr>
        <w:pStyle w:val="Heading1"/>
      </w:pPr>
      <w:r>
        <w:t>FAQ</w:t>
      </w:r>
    </w:p>
    <w:p w:rsidR="00233C9E" w:rsidRDefault="00233C9E" w:rsidP="00233C9E"/>
    <w:p w:rsidR="00233C9E" w:rsidRDefault="00DA1038" w:rsidP="00233C9E">
      <w:r>
        <w:t xml:space="preserve">It will show what type of </w:t>
      </w:r>
      <w:r w:rsidR="008147ED">
        <w:t xml:space="preserve">compilation error you will see in the converted JVS code and how you </w:t>
      </w:r>
      <w:r>
        <w:t xml:space="preserve">can </w:t>
      </w:r>
      <w:r w:rsidR="008147ED">
        <w:t>rectify them manually</w:t>
      </w:r>
      <w:r>
        <w:t>.</w:t>
      </w:r>
    </w:p>
    <w:p w:rsidR="00E85E1E" w:rsidRDefault="00E85E1E" w:rsidP="00233C9E">
      <w:bookmarkStart w:id="0" w:name="_GoBack"/>
      <w:bookmarkEnd w:id="0"/>
    </w:p>
    <w:p w:rsidR="00233C9E" w:rsidRDefault="00233C9E" w:rsidP="00233C9E">
      <w:pPr>
        <w:pStyle w:val="Heading1"/>
      </w:pPr>
      <w:r>
        <w:lastRenderedPageBreak/>
        <w:t>help</w:t>
      </w:r>
      <w:r>
        <w:tab/>
      </w:r>
    </w:p>
    <w:p w:rsidR="00233C9E" w:rsidRDefault="00233C9E" w:rsidP="00233C9E"/>
    <w:p w:rsidR="00DA1038" w:rsidRDefault="00233C9E" w:rsidP="00233C9E">
      <w:r>
        <w:t>It will guide you</w:t>
      </w:r>
      <w:r w:rsidR="00DA1038">
        <w:t xml:space="preserve"> following things</w:t>
      </w:r>
    </w:p>
    <w:p w:rsidR="00233C9E" w:rsidRDefault="00DA1038" w:rsidP="00DA1038">
      <w:pPr>
        <w:pStyle w:val="ListParagraph"/>
        <w:numPr>
          <w:ilvl w:val="0"/>
          <w:numId w:val="20"/>
        </w:numPr>
      </w:pPr>
      <w:r>
        <w:t>H</w:t>
      </w:r>
      <w:r w:rsidR="00233C9E">
        <w:t>ow to operate conversation</w:t>
      </w:r>
      <w:r>
        <w:t xml:space="preserve"> Tool?</w:t>
      </w:r>
    </w:p>
    <w:p w:rsidR="00DA1038" w:rsidRDefault="00DA1038" w:rsidP="00DA1038">
      <w:pPr>
        <w:pStyle w:val="ListParagraph"/>
        <w:numPr>
          <w:ilvl w:val="0"/>
          <w:numId w:val="20"/>
        </w:numPr>
      </w:pPr>
      <w:r>
        <w:t>How to handle the setting page?</w:t>
      </w:r>
    </w:p>
    <w:p w:rsidR="00DA1038" w:rsidRDefault="00DA1038" w:rsidP="00DA1038">
      <w:pPr>
        <w:pStyle w:val="ListParagraph"/>
        <w:numPr>
          <w:ilvl w:val="0"/>
          <w:numId w:val="20"/>
        </w:numPr>
      </w:pPr>
      <w:r>
        <w:t>What type of data will be accept as input and what will be the output?</w:t>
      </w:r>
    </w:p>
    <w:p w:rsidR="00DA1038" w:rsidRPr="00233C9E" w:rsidRDefault="00DA1038" w:rsidP="00DA1038">
      <w:pPr>
        <w:pStyle w:val="ListParagraph"/>
        <w:ind w:left="765"/>
      </w:pPr>
    </w:p>
    <w:sectPr w:rsidR="00DA1038" w:rsidRPr="00233C9E" w:rsidSect="004E1AED">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481" w:rsidRDefault="007C3481">
      <w:pPr>
        <w:spacing w:after="0" w:line="240" w:lineRule="auto"/>
      </w:pPr>
      <w:r>
        <w:separator/>
      </w:r>
    </w:p>
  </w:endnote>
  <w:endnote w:type="continuationSeparator" w:id="0">
    <w:p w:rsidR="007C3481" w:rsidRDefault="007C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E85E1E">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481" w:rsidRDefault="007C3481">
      <w:pPr>
        <w:spacing w:after="0" w:line="240" w:lineRule="auto"/>
      </w:pPr>
      <w:r>
        <w:separator/>
      </w:r>
    </w:p>
  </w:footnote>
  <w:footnote w:type="continuationSeparator" w:id="0">
    <w:p w:rsidR="007C3481" w:rsidRDefault="007C34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C22FE7"/>
    <w:multiLevelType w:val="hybridMultilevel"/>
    <w:tmpl w:val="B67C3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535DE8"/>
    <w:multiLevelType w:val="hybridMultilevel"/>
    <w:tmpl w:val="9D6A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B36D4"/>
    <w:multiLevelType w:val="hybridMultilevel"/>
    <w:tmpl w:val="3E686D1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0"/>
  </w:num>
  <w:num w:numId="3">
    <w:abstractNumId w:val="13"/>
  </w:num>
  <w:num w:numId="4">
    <w:abstractNumId w:val="11"/>
  </w:num>
  <w:num w:numId="5">
    <w:abstractNumId w:val="18"/>
  </w:num>
  <w:num w:numId="6">
    <w:abstractNumId w:val="19"/>
  </w:num>
  <w:num w:numId="7">
    <w:abstractNumId w:val="17"/>
  </w:num>
  <w:num w:numId="8">
    <w:abstractNumId w:val="2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873"/>
    <w:rsid w:val="00194DF6"/>
    <w:rsid w:val="001D3873"/>
    <w:rsid w:val="00233C9E"/>
    <w:rsid w:val="002B4954"/>
    <w:rsid w:val="004E1AED"/>
    <w:rsid w:val="005C12A5"/>
    <w:rsid w:val="00654568"/>
    <w:rsid w:val="007C3481"/>
    <w:rsid w:val="008147ED"/>
    <w:rsid w:val="0082550E"/>
    <w:rsid w:val="00990F93"/>
    <w:rsid w:val="00A1310C"/>
    <w:rsid w:val="00A62175"/>
    <w:rsid w:val="00BD40C9"/>
    <w:rsid w:val="00D47A97"/>
    <w:rsid w:val="00DA1038"/>
    <w:rsid w:val="00E85E1E"/>
    <w:rsid w:val="00F32A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3425"/>
  <w15:docId w15:val="{2DAE6C76-93D5-414C-8A0A-A1B7D5C9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825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ro32\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0FF"/>
    <w:rsid w:val="00973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25ED4D37474C17A57B0816135E55AC">
    <w:name w:val="4C25ED4D37474C17A57B0816135E55AC"/>
  </w:style>
  <w:style w:type="paragraph" w:customStyle="1" w:styleId="2830FAD483B84D91935C9BB39882D16B">
    <w:name w:val="2830FAD483B84D91935C9BB39882D16B"/>
  </w:style>
  <w:style w:type="paragraph" w:customStyle="1" w:styleId="98C1CE2A7A1547F6B43060B7884A61D3">
    <w:name w:val="98C1CE2A7A1547F6B43060B7884A61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509F30-D12A-4B42-8574-540D48FBB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170</TotalTime>
  <Pages>4</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Ravi Arora</dc:creator>
  <cp:lastModifiedBy>Ravi Arora</cp:lastModifiedBy>
  <cp:revision>7</cp:revision>
  <dcterms:created xsi:type="dcterms:W3CDTF">2018-02-15T07:25:00Z</dcterms:created>
  <dcterms:modified xsi:type="dcterms:W3CDTF">2018-02-15T10:15:00Z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